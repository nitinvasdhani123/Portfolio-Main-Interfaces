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Bahnschrift" w:hAnsi="Bahnschrift"/>
          <w:b/>
          <w:sz w:val="72"/>
          <w:szCs w:val="72"/>
          <w:lang w:val="en-US"/>
        </w:rPr>
      </w:pPr>
      <w:r>
        <w:rPr>
          <w:rFonts w:hAnsi="Bahnschrift"/>
          <w:b/>
          <w:sz w:val="72"/>
          <w:szCs w:val="72"/>
          <w:lang w:val="en-US"/>
        </w:rPr>
        <w:t>Nitin Kumar Vasdhani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Developer | Programmer | Autodidact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lineRule="auto" w:line="276"/>
        <w:rPr>
          <w:rStyle w:val="style85"/>
          <w:sz w:val="18"/>
          <w:szCs w:val="18"/>
        </w:rPr>
      </w:pPr>
      <w:r>
        <w:rPr>
          <w:b/>
          <w:sz w:val="18"/>
          <w:szCs w:val="18"/>
        </w:rPr>
        <w:t>Phone:</w:t>
      </w:r>
      <w:r>
        <w:rPr>
          <w:sz w:val="18"/>
          <w:szCs w:val="18"/>
        </w:rPr>
        <w:t xml:space="preserve"> +91</w:t>
      </w:r>
      <w:r>
        <w:rPr>
          <w:sz w:val="18"/>
          <w:szCs w:val="18"/>
          <w:lang w:val="en-US"/>
        </w:rPr>
        <w:t xml:space="preserve">9368860517 | </w:t>
      </w:r>
      <w:r>
        <w:rPr>
          <w:b/>
          <w:sz w:val="18"/>
          <w:szCs w:val="18"/>
        </w:rPr>
        <w:t>Email:</w:t>
      </w:r>
      <w:r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fldChar w:fldCharType="begin"/>
      </w:r>
      <w:r>
        <w:rPr>
          <w:b/>
          <w:sz w:val="18"/>
          <w:szCs w:val="18"/>
          <w:lang w:val="en-US"/>
        </w:rPr>
        <w:instrText xml:space="preserve"> HYPERLINK "mailto:nitinkumarvasdhani786@gmail.com?subject=" \o "mailto:nitinkumarvasdhani786@gmail.com?subject="</w:instrText>
      </w:r>
      <w:r>
        <w:rPr>
          <w:b/>
          <w:sz w:val="18"/>
          <w:szCs w:val="18"/>
          <w:lang w:val="en-US"/>
        </w:rPr>
        <w:fldChar w:fldCharType="separate"/>
      </w:r>
      <w:r>
        <w:rPr>
          <w:rStyle w:val="style85"/>
          <w:b/>
          <w:sz w:val="18"/>
          <w:szCs w:val="18"/>
          <w:lang w:val="en-US"/>
        </w:rPr>
        <w:t>nitinkumarvasdhani786@gmail.com</w:t>
      </w:r>
      <w:r>
        <w:rPr>
          <w:b/>
          <w:sz w:val="18"/>
          <w:szCs w:val="18"/>
          <w:lang w:val="en-US"/>
        </w:rPr>
        <w:fldChar w:fldCharType="end"/>
      </w:r>
      <w:r>
        <w:rPr>
          <w:b/>
          <w:sz w:val="18"/>
          <w:szCs w:val="18"/>
          <w:lang w:val="en-US"/>
        </w:rPr>
        <w:t xml:space="preserve"> | LinkedIn: </w:t>
      </w:r>
      <w:r>
        <w:rPr>
          <w:b/>
          <w:sz w:val="18"/>
          <w:szCs w:val="18"/>
          <w:lang w:val="en-US"/>
        </w:rPr>
        <w:fldChar w:fldCharType="begin"/>
      </w:r>
      <w:r>
        <w:rPr>
          <w:b/>
          <w:sz w:val="18"/>
          <w:szCs w:val="18"/>
          <w:lang w:val="en-US"/>
        </w:rPr>
        <w:instrText xml:space="preserve"> HYPERLINK "https://www.linkedin.com/in/nitin-kumar-vasdhani/" \o "https://www.linkedin.com/in/nitin-kumar-vasdhani/"</w:instrText>
      </w:r>
      <w:r>
        <w:rPr>
          <w:b/>
          <w:sz w:val="18"/>
          <w:szCs w:val="18"/>
          <w:lang w:val="en-US"/>
        </w:rPr>
        <w:fldChar w:fldCharType="separate"/>
      </w:r>
      <w:r>
        <w:rPr>
          <w:rStyle w:val="style85"/>
          <w:b/>
          <w:sz w:val="18"/>
          <w:szCs w:val="18"/>
          <w:lang w:val="en-US"/>
        </w:rPr>
        <w:t>https://www.linkedin.com/in/nitin-kumar-</w:t>
      </w:r>
      <w:r>
        <w:rPr>
          <w:rStyle w:val="style85"/>
          <w:noProof/>
          <w:lang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474343</wp:posOffset>
                </wp:positionH>
                <wp:positionV relativeFrom="page">
                  <wp:posOffset>2379980</wp:posOffset>
                </wp:positionV>
                <wp:extent cx="2505842" cy="1590036"/>
                <wp:effectExtent l="0" t="0" r="4445" b="0"/>
                <wp:wrapNone/>
                <wp:docPr id="1026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05842" cy="1590036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SOFT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HTML/HTML5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CSS/CSS3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Bootstrap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React 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C++ Programming Language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 Programming Language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Structures and Algorithms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37.35pt;margin-top:187.4pt;width:197.31pt;height:125.2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SOFT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SKILLS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HTML/HTML5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CSS/CSS3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Bootstrap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React 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C++ Programming Language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 Programming Language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Structures and Algorithms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yle85"/>
          <w:b/>
          <w:sz w:val="18"/>
          <w:szCs w:val="18"/>
          <w:lang w:val="en-US"/>
        </w:rPr>
        <w:t>vasdhani/</w:t>
      </w:r>
      <w:r>
        <w:rPr>
          <w:b/>
          <w:sz w:val="18"/>
          <w:szCs w:val="18"/>
          <w:lang w:val="en-US"/>
        </w:rPr>
        <w:fldChar w:fldCharType="end"/>
      </w:r>
      <w:r>
        <w:rPr>
          <w:sz w:val="18"/>
          <w:szCs w:val="18"/>
        </w:rPr>
        <w:t xml:space="preserve"> | </w:t>
      </w:r>
      <w:r>
        <w:rPr>
          <w:sz w:val="18"/>
          <w:szCs w:val="18"/>
          <w:lang w:val="en-US"/>
        </w:rPr>
        <w:t xml:space="preserve">GitHub: </w: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3103880</wp:posOffset>
                </wp:positionH>
                <wp:positionV relativeFrom="page">
                  <wp:posOffset>2286000</wp:posOffset>
                </wp:positionV>
                <wp:extent cx="4038256" cy="949529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38256" cy="94952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PROFILE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after="0" w:lineRule="auto" w:line="360"/>
                              <w:jc w:val="both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omputer Science Engineering Student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after="0" w:lineRule="auto" w:line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 consider myself as a responsible and orderly person. I am looking for my first work experience. 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258"/>
                              <w:ind w:left="720" w:rightChars="340"/>
                              <w:jc w:val="left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244.4pt;margin-top:180.0pt;width:317.97pt;height:74.77pt;z-index:1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PROFILE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after="0" w:lineRule="auto" w:line="360"/>
                        <w:jc w:val="both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omputer Science Engineering Student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after="0" w:lineRule="auto" w:line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 consider myself as a responsible and orderly person. I am looking for my first work experience. </w:t>
                      </w: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258"/>
                        <w:ind w:left="720" w:rightChars="34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  <w:lang w:val="en-US"/>
        </w:rPr>
        <w:fldChar w:fldCharType="begin"/>
      </w:r>
      <w:r>
        <w:rPr>
          <w:sz w:val="18"/>
          <w:szCs w:val="18"/>
          <w:lang w:val="en-US"/>
        </w:rPr>
        <w:instrText xml:space="preserve"> HYPERLINK "https://github.com/nitinvasdhani123" \o "https://github.com/nitinvasdhani123"</w:instrText>
      </w:r>
      <w:r>
        <w:rPr>
          <w:sz w:val="18"/>
          <w:szCs w:val="18"/>
          <w:lang w:val="en-US"/>
        </w:rPr>
        <w:fldChar w:fldCharType="separate"/>
      </w:r>
      <w:r>
        <w:rPr>
          <w:rStyle w:val="style85"/>
          <w:sz w:val="18"/>
          <w:szCs w:val="18"/>
          <w:lang w:val="en-US"/>
        </w:rPr>
        <w:t>https://github.com/nitinvasdhani123</w:t>
      </w:r>
    </w:p>
    <w:p>
      <w:pPr>
        <w:pStyle w:val="style0"/>
        <w:rPr>
          <w:lang w:val="en-US"/>
        </w:rPr>
      </w:pPr>
      <w:r>
        <w:rPr>
          <w:sz w:val="18"/>
          <w:szCs w:val="18"/>
          <w:lang w:val="en-US"/>
        </w:rPr>
        <w:fldChar w:fldCharType="end"/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2160847</wp:posOffset>
                </wp:positionH>
                <wp:positionV relativeFrom="paragraph">
                  <wp:posOffset>7505</wp:posOffset>
                </wp:positionV>
                <wp:extent cx="0" cy="8084127"/>
                <wp:effectExtent l="0" t="0" r="19050" b="31750"/>
                <wp:wrapNone/>
                <wp:docPr id="1028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8084127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170.14543pt,0.5909449pt" to="170.14543pt,637.136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rPr>
          <w:lang w:val="en-US"/>
        </w:rPr>
      </w:pPr>
    </w:p>
    <w:p>
      <w:pPr>
        <w:pStyle w:val="style0"/>
        <w:tabs>
          <w:tab w:val="left" w:leader="none" w:pos="366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393065</wp:posOffset>
                </wp:positionH>
                <wp:positionV relativeFrom="page">
                  <wp:posOffset>4078957</wp:posOffset>
                </wp:positionV>
                <wp:extent cx="2625090" cy="2298955"/>
                <wp:effectExtent l="0" t="0" r="4445" b="0"/>
                <wp:wrapNone/>
                <wp:docPr id="1029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5090" cy="22989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EDUCATION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JAIPUR NATIONAL UNIVERSITY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, JAIPUR, Rajasthan</w:t>
                            </w:r>
                          </w:p>
                          <w:p>
                            <w:pPr>
                              <w:pStyle w:val="style179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Bachelor of Technology (Computer Science)             | 2021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2025</w:t>
                            </w:r>
                          </w:p>
                          <w:p>
                            <w:pPr>
                              <w:pStyle w:val="style179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POLICE MODERN SCHOOL, RESERVE POLICE LINE, AGRA, UTTAR PRADESH</w:t>
                            </w:r>
                          </w:p>
                          <w:p>
                            <w:pPr>
                              <w:pStyle w:val="style179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12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|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69.33%</w:t>
                            </w:r>
                          </w:p>
                          <w:p>
                            <w:pPr>
                              <w:pStyle w:val="style179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POLICE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MODERN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SCHOOL,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RESERVE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POLICE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LINE,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AGRA,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UTTAR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8"/>
                                <w:szCs w:val="18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PRADESH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10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|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76.60%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f" style="position:absolute;margin-left:30.95pt;margin-top:321.18pt;width:206.7pt;height:181.02pt;z-index: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EDUCATION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JAIPUR NATIONAL UNIVERSITY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, JAIPUR, Rajasthan</w:t>
                      </w:r>
                    </w:p>
                    <w:p>
                      <w:pPr>
                        <w:pStyle w:val="style179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Bachelor of Technology (Computer Science)             | 2021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</w:rPr>
                        <w:t xml:space="preserve"> 2025</w:t>
                      </w:r>
                    </w:p>
                    <w:p>
                      <w:pPr>
                        <w:pStyle w:val="style179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POLICE MODERN SCHOOL, RESERVE POLICE LINE, AGRA, UTTAR PRADESH</w:t>
                      </w:r>
                    </w:p>
                    <w:p>
                      <w:pPr>
                        <w:pStyle w:val="style179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 12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|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69.33%</w:t>
                      </w:r>
                    </w:p>
                    <w:p>
                      <w:pPr>
                        <w:pStyle w:val="style179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POLICE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MODERN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SCHOOL,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RESERVE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POLICE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LINE,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AGRA,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UTTAR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8"/>
                          <w:szCs w:val="18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PRADESH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pacing w:after="0"/>
                        <w:ind w:left="72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 10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|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76.60%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473075</wp:posOffset>
                </wp:positionH>
                <wp:positionV relativeFrom="page">
                  <wp:posOffset>7059614</wp:posOffset>
                </wp:positionV>
                <wp:extent cx="2415719" cy="1194806"/>
                <wp:effectExtent l="0" t="0" r="0" b="0"/>
                <wp:wrapNone/>
                <wp:docPr id="1030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5719" cy="1194806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STRENGTHS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Teamwork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Punctuality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Autodidact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white" stroked="f" style="position:absolute;margin-left:37.25pt;margin-top:555.88pt;width:190.21pt;height:94.08pt;z-index:9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STRENGTHS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Communication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Teamwork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Punctuality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Autodidact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448310</wp:posOffset>
                </wp:positionH>
                <wp:positionV relativeFrom="page">
                  <wp:posOffset>6296404</wp:posOffset>
                </wp:positionV>
                <wp:extent cx="2467219" cy="735531"/>
                <wp:effectExtent l="0" t="0" r="0" b="8890"/>
                <wp:wrapNone/>
                <wp:docPr id="1031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67219" cy="735531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LANGUAGES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HINDI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f" style="position:absolute;margin-left:35.3pt;margin-top:495.78pt;width:194.27pt;height:57.92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LANGUAGES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HINDI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468630</wp:posOffset>
                </wp:positionH>
                <wp:positionV relativeFrom="page">
                  <wp:posOffset>8178581</wp:posOffset>
                </wp:positionV>
                <wp:extent cx="2414774" cy="1470935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4774" cy="147093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HOBBIES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spacing w:before="0" w:after="0" w:lineRule="auto" w:line="360"/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1"/>
                                <w:szCs w:val="21"/>
                                <w:lang w:val="en-US"/>
                              </w:rPr>
                              <w:t>Learning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spacing w:before="0" w:after="0" w:lineRule="auto" w:line="360"/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spacing w:before="0" w:after="0" w:lineRule="auto" w:line="360"/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Singing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spacing w:before="0" w:after="0" w:lineRule="auto" w:line="360"/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Sports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36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0" w:after="0" w:lineRule="auto" w:line="258"/>
                              <w:ind w:left="720" w:right="630" w:rightChars="300"/>
                              <w:jc w:val="left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white" stroked="f" style="position:absolute;margin-left:36.9pt;margin-top:643.98pt;width:190.14pt;height:115.82pt;z-index:11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36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HOBBIES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spacing w:before="0" w:after="0" w:lineRule="auto" w:line="360"/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sz w:val="21"/>
                          <w:szCs w:val="21"/>
                          <w:lang w:val="en-US"/>
                        </w:rPr>
                        <w:t>Learning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spacing w:before="0" w:after="0" w:lineRule="auto" w:line="360"/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Reading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spacing w:before="0" w:after="0" w:lineRule="auto" w:line="360"/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Singing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spacing w:before="0" w:after="0" w:lineRule="auto" w:line="360"/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Sports</w:t>
                      </w: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360"/>
                        <w:jc w:val="left"/>
                        <w:rPr/>
                      </w:pPr>
                    </w:p>
                    <w:p>
                      <w:pPr>
                        <w:pStyle w:val="style0"/>
                        <w:spacing w:before="0" w:after="0" w:lineRule="auto" w:line="258"/>
                        <w:ind w:left="720" w:right="630" w:rightChars="30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3112135</wp:posOffset>
                </wp:positionH>
                <wp:positionV relativeFrom="page">
                  <wp:posOffset>3253105</wp:posOffset>
                </wp:positionV>
                <wp:extent cx="4024631" cy="922470"/>
                <wp:effectExtent l="0" t="0" r="0" b="3810"/>
                <wp:wrapNone/>
                <wp:docPr id="1033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24631" cy="92247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CAREER OBJECTIVE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 w:eastAsia="Calibri" w:hAnsi="Calibri"/>
                                <w:sz w:val="18"/>
                                <w:szCs w:val="18"/>
                              </w:rPr>
                              <w:t xml:space="preserve">As a </w:t>
                            </w:r>
                            <w:r>
                              <w:rPr>
                                <w:rFonts w:ascii="Calibri" w:cs="Calibri" w:eastAsia="Calibri" w:hAnsi="Calibri"/>
                                <w:sz w:val="18"/>
                                <w:szCs w:val="18"/>
                                <w:lang w:val="en-US"/>
                              </w:rPr>
                              <w:t xml:space="preserve">frontend </w:t>
                            </w:r>
                            <w:r>
                              <w:rPr>
                                <w:rFonts w:ascii="Calibri" w:cs="Calibri" w:eastAsia="Calibri" w:hAnsi="Calibri"/>
                                <w:sz w:val="18"/>
                                <w:szCs w:val="18"/>
                              </w:rPr>
                              <w:t>developer looking to</w:t>
                            </w:r>
                            <w:r>
                              <w:rPr>
                                <w:rFonts w:ascii="Calibri" w:cs="Calibri" w:eastAsia="Calibri" w:hAnsi="Calibri"/>
                                <w:sz w:val="18"/>
                                <w:szCs w:val="18"/>
                              </w:rPr>
                              <w:t xml:space="preserve"> work in a firm with a Professional work driven environment where I can utilize and apply my knowledge, skills which would enable me to grow while fulfilling organization goals and enables me to learn something new and interesting.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white" stroked="f" style="position:absolute;margin-left:245.05pt;margin-top:256.15pt;width:316.9pt;height:72.64pt;z-index: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CAREER OBJECTIVE</w:t>
                      </w:r>
                    </w:p>
                    <w:p>
                      <w:pPr>
                        <w:pStyle w:val="style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  <w:t xml:space="preserve">As a </w:t>
                      </w:r>
                      <w:r>
                        <w:rPr>
                          <w:rFonts w:ascii="Calibri" w:cs="Calibri" w:eastAsia="Calibri" w:hAnsi="Calibri"/>
                          <w:sz w:val="18"/>
                          <w:szCs w:val="18"/>
                          <w:lang w:val="en-US"/>
                        </w:rPr>
                        <w:t xml:space="preserve">frontend </w:t>
                      </w:r>
                      <w:r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  <w:t>developer looking to</w:t>
                      </w:r>
                      <w:r>
                        <w:rPr>
                          <w:rFonts w:ascii="Calibri" w:cs="Calibri" w:eastAsia="Calibri" w:hAnsi="Calibri"/>
                          <w:sz w:val="18"/>
                          <w:szCs w:val="18"/>
                        </w:rPr>
                        <w:t xml:space="preserve"> work in a firm with a Professional work driven environment where I can utilize and apply my knowledge, skills which would enable me to grow while fulfilling organization goals and enables me to learn something new and interesting.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3138805</wp:posOffset>
                </wp:positionH>
                <wp:positionV relativeFrom="page">
                  <wp:posOffset>4251325</wp:posOffset>
                </wp:positionV>
                <wp:extent cx="4024767" cy="500865"/>
                <wp:effectExtent l="0" t="0" r="0" b="6350"/>
                <wp:wrapNone/>
                <wp:docPr id="1034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24767" cy="50086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7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 experience till now, looking for good opportunity to explore my abilities and skills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f" style="position:absolute;margin-left:247.15pt;margin-top:334.75pt;width:316.91pt;height:39.44pt;z-index:4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style0"/>
                        <w:spacing w:after="0" w:lineRule="auto" w:line="276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 experience till now, looking for good opportunity to explore my abilities and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3204210</wp:posOffset>
                </wp:positionH>
                <wp:positionV relativeFrom="page">
                  <wp:posOffset>4757420</wp:posOffset>
                </wp:positionV>
                <wp:extent cx="3940982" cy="5519774"/>
                <wp:effectExtent l="0" t="0" r="0" b="0"/>
                <wp:wrapNone/>
                <wp:docPr id="1035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40982" cy="551977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TODO List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It is a link storing TODO web app which is used to store important link and it is developed using ReactJs.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"https://my-todo-web-app-reactjs.netlify.app/" \o "https://my-todo-web-app-reactjs.netlify.app/"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https://my-todo-web-app-reactjs.netlify.app/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It is a random qoute's generator web app and it is developed using fetch API in ReactJs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"https://random-quotes-generator-using-api-nkv.netlify.app/" \o "https://random-quotes-generator-using-api-nkv.netlify.app/"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https://random-quotes-generator-using-api-nkv.netlify.app/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It is a weather telling web app and it is developed usnigfetch API in ReactJs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4"/>
                              </w:numPr>
                              <w:spacing w:after="0" w:lineRule="auto" w:line="360"/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"https://weather-web-app-nkv.netlify.app/" \o "https://weather-web-app-nkv.netlify.app/"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https://weather-web-app-nkv.netlify.app/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76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Netflix Clone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It is a UI of Netflix which is non-functioning, developed using HTML/HTML5, CSS/CSS3.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after="0" w:lineRule="auto" w:line="240"/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"https://netflix-clone-d.netlify.app/" \o "https://netflix-clone-d.netlify.app/"</w:instrTex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https://netflix-clone-d.netlify.app/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Myfood webpage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6"/>
                                <w:szCs w:val="16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It is a "Myfood" webpage which is non-functioning, developed using HTML/HTML5, CSS/CSS3.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auto" w:line="240"/>
                              <w:rPr>
                                <w:rStyle w:val="style85"/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"https://myfood-services.netlify.app/" \o "https://myfood-services.netlify.app/"</w:instrTex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https://myfood-services.netlify.app/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Hacker's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spacing w:after="0" w:lineRule="auto" w:line="240"/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cs="宋体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6"/>
                                <w:szCs w:val="16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It is an "Hacker's" website which is non-functioning, developed using Bootstrap 5.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spacing w:after="0" w:lineRule="auto" w:line="240"/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instrText xml:space="preserve"> HYPERLINK "https://hackers-website-bootstrap.netlify.app/" \o "https://hackers-website-bootstrap.netlify.app/"</w:instrTex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t>https://hackers-website-bootstrap.netlify.app/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t>INFO HUNT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t xml:space="preserve">It is a web search engine "INFO HUNT" which is developed using HTML/HTML5, CSS/CSS3, and API fetching using JavaScript.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"https://infohunt-searchengine.netlify.app/" \o "https://infohunt-searchengine.netlify.app/"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https://infohunt-searchengine.netlify.app/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Fully functional "INFO HUNT" Search engine with backend is on GitHub which require setup to run on local device.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"https://github.com/nitinvasdhani123/searchengine" \o "https://github.com/nitinvasdhani123/searchengine"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https://github.com/nitinvasdhani123/searchengine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ind w:left="720" w:firstLine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CALCULATORS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BMI and Normal Calculator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Calibri" w:cs="Calibri" w:eastAsia="Calibri" w:hAnsi="Calibri" w:hint="default"/>
                                <w:b/>
                                <w:bCs/>
                                <w:i w:val="false"/>
                                <w:iCs w:val="false"/>
                                <w:color w:val="auto"/>
                                <w:sz w:val="16"/>
                                <w:szCs w:val="16"/>
                                <w:highlight w:val="none"/>
                                <w:shd w:val="clear" w:color="ffffff" w:fill="ffffff"/>
                                <w:vertAlign w:val="baseline"/>
                                <w:em w:val="none"/>
                                <w:lang w:val="en-US" w:eastAsia="en-US"/>
                              </w:rPr>
                              <w:t xml:space="preserve"> is a BMI and Normal calculator which is developed using HTML/HTML5, CSS/CSS3, JavaScript.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"https://bmi-calculator-nkv.netlify.app/" \o "https://bmi-calculator-nkv.netlify.app/"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https://bmi-calculator-nkv.netlify.app/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"https://normal-calculator-nkv.netlify.app/" \o "https://normal-calculator-nkv.netlify.app/"</w:instrTex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https://normal-calculator-nkv.netlify.app/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f" style="position:absolute;margin-left:252.3pt;margin-top:374.6pt;width:310.31pt;height:434.63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PROJECTS</w:t>
                      </w:r>
                    </w:p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TODO List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It is a link storing TODO web app which is used to store important link and it is developed using ReactJs.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"https://my-todo-web-app-reactjs.netlify.app/" \o "https://my-todo-web-app-reactjs.netlify.app/"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https://my-todo-web-app-reactjs.netlify.app/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It is a random qoute's generator web app and it is developed using fetch API in ReactJs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"https://random-quotes-generator-using-api-nkv.netlify.app/" \o "https://random-quotes-generator-using-api-nkv.netlify.app/"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https://random-quotes-generator-using-api-nkv.netlify.app/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It is a weather telling web app and it is developed usnigfetch API in ReactJs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4"/>
                        </w:numPr>
                        <w:spacing w:after="0" w:lineRule="auto" w:line="360"/>
                        <w:rPr>
                          <w:rStyle w:val="style85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"https://weather-web-app-nkv.netlify.app/" \o "https://weather-web-app-nkv.netlify.app/"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https://weather-web-app-nkv.netlify.app/</w:t>
                      </w:r>
                    </w:p>
                    <w:p>
                      <w:pPr>
                        <w:pStyle w:val="style0"/>
                        <w:spacing w:after="0" w:lineRule="auto" w:line="276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Netflix Clone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It is a UI of Netflix which is non-functioning, developed using HTML/HTML5, CSS/CSS3.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after="0" w:lineRule="auto" w:line="240"/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"https://netflix-clone-d.netlify.app/" \o "https://netflix-clone-d.netlify.app/"</w:instrText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https://netflix-clone-d.netlify.app/</w:t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t>Myfood webpage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6"/>
                          <w:szCs w:val="16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It is a "Myfood" webpage which is non-functioning, developed using HTML/HTML5, CSS/CSS3.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auto" w:line="240"/>
                        <w:rPr>
                          <w:rStyle w:val="style85"/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"https://myfood-services.netlify.app/" \o "https://myfood-services.netlify.app/"</w:instrText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https://myfood-services.netlify.app/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Hacker's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spacing w:after="0" w:lineRule="auto" w:line="240"/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Calibri" w:cs="宋体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6"/>
                          <w:szCs w:val="16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It is an "Hacker's" website which is non-functioning, developed using Bootstrap 5.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spacing w:after="0" w:lineRule="auto" w:line="240"/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fldChar w:fldCharType="begin"/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instrText xml:space="preserve"> HYPERLINK "https://hackers-website-bootstrap.netlify.app/" \o "https://hackers-website-bootstrap.netlify.app/"</w:instrText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t>https://hackers-website-bootstrap.netlify.app/</w:t>
                      </w: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t>INFO HUNT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t xml:space="preserve">It is a web search engine "INFO HUNT" which is developed using HTML/HTML5, CSS/CSS3, and API fetching using JavaScript.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"https://infohunt-searchengine.netlify.app/" \o "https://infohunt-searchengine.netlify.app/"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https://infohunt-searchengine.netlify.app/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Fully functional "INFO HUNT" Search engine with backend is on GitHub which require setup to run on local device.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"https://github.com/nitinvasdhani123/searchengine" \o "https://github.com/nitinvasdhani123/searchengine"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https://github.com/nitinvasdhani123/searchengine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pacing w:after="0" w:lineRule="auto" w:line="240"/>
                        <w:ind w:left="720" w:firstLine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CALCULATORS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BMI and Normal Calculator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It</w:t>
                      </w:r>
                      <w:r>
                        <w:rPr>
                          <w:rFonts w:ascii="Calibri" w:cs="Calibri" w:eastAsia="Calibri" w:hAnsi="Calibri" w:hint="default"/>
                          <w:b/>
                          <w:bCs/>
                          <w:i w:val="false"/>
                          <w:iCs w:val="false"/>
                          <w:color w:val="auto"/>
                          <w:sz w:val="16"/>
                          <w:szCs w:val="16"/>
                          <w:highlight w:val="none"/>
                          <w:shd w:val="clear" w:color="ffffff" w:fill="ffffff"/>
                          <w:vertAlign w:val="baseline"/>
                          <w:em w:val="none"/>
                          <w:lang w:val="en-US" w:eastAsia="en-US"/>
                        </w:rPr>
                        <w:t xml:space="preserve"> is a BMI and Normal calculator which is developed using HTML/HTML5, CSS/CSS3, JavaScript.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"https://bmi-calculator-nkv.netlify.app/" \o "https://bmi-calculator-nkv.netlify.app/"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https://bmi-calculator-nkv.netlify.app/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after="0" w:lineRule="auto" w:lin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instrText xml:space="preserve"> HYPERLINK "https://normal-calculator-nkv.netlify.app/" \o "https://normal-calculator-nkv.netlify.app/"</w:instrTex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b/>
                          <w:bCs/>
                          <w:sz w:val="16"/>
                          <w:szCs w:val="16"/>
                          <w:lang w:val="en-US"/>
                        </w:rPr>
                        <w:t>https://normal-calculator-nkv.netlify.app/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AC9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72C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1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00E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49A1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42CE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58A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DD4E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59A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D0A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B40FE-C61C-4A67-8F78-5182545E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Words>340</Words>
  <Pages>1</Pages>
  <Characters>2353</Characters>
  <Application>WPS Office</Application>
  <DocSecurity>0</DocSecurity>
  <Paragraphs>104</Paragraphs>
  <ScaleCrop>false</ScaleCrop>
  <LinksUpToDate>false</LinksUpToDate>
  <CharactersWithSpaces>2716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2023-05-16T03:14:00Z</dcterms:created>
  <dc:creator>Lenovo</dc:creator>
  <lastModifiedBy>M2101K7AI</lastModifiedBy>
  <dcterms:modified xsi:type="dcterms:W3CDTF">2023-06-19T07:34:17Z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bbd0155701944628a78993db5858bc29</vt:lpwstr>
  </property>
</Properties>
</file>